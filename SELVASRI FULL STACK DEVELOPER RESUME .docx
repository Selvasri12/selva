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26CA3">
      <w:pPr>
        <w:spacing w:before="0" w:after="0" w:line="360" w:lineRule="auto"/>
        <w:jc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FULL STACK DEVELOPER RESUME</w:t>
      </w:r>
    </w:p>
    <w:p w14:paraId="4201F169">
      <w:r>
        <w:pict>
          <v:rect id="_x0000_i1025" o:spt="1" style="height:4.5pt;width:494.55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AA7C44">
      <w:pPr>
        <w:spacing w:before="0" w:after="0" w:line="360" w:lineRule="auto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Selvasri Selvaraj</w:t>
      </w:r>
    </w:p>
    <w:p w14:paraId="59FE4EF8">
      <w:pPr>
        <w:spacing w:before="0" w:after="0" w:line="360" w:lineRule="auto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Student, B.Tech IT | 8248190077 | selvasriselvaraj60@gmail.com| https://www.linkedin.com/in/selvasri-selvaraj-649302292/ |</w:t>
      </w:r>
    </w:p>
    <w:p w14:paraId="3E03B1F0">
      <w:r>
        <w:pict>
          <v:rect id="_x0000_i1026" o:spt="1" style="height:4.5pt;width:494.55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C30277">
      <w:pPr>
        <w:spacing w:before="0" w:after="0" w:line="360" w:lineRule="auto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PROFESSIONAL SUMMARY</w:t>
      </w:r>
    </w:p>
    <w:p w14:paraId="298EF136">
      <w:pPr>
        <w:spacing w:before="0"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Motivated and resourceful BTech IT student with a solid understanding of computer science principles and a keen interest in software development, data structures, and algorithms. Eager to apply academic knowledge in real-world projects and gain practical experience in software development, data analysis, and technology solutions. Strong communicator and quick learner, ready to contribute effectively to team-driven projects and embrace new challenges.</w:t>
      </w:r>
    </w:p>
    <w:p w14:paraId="1B96CAE9">
      <w:r>
        <w:pict>
          <v:rect id="_x0000_i1027" o:spt="1" style="height:4.5pt;width:494.55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FB07FD">
      <w:pPr>
        <w:spacing w:before="0"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EDUCATION</w:t>
      </w:r>
    </w:p>
    <w:tbl>
      <w:tblPr>
        <w:tblStyle w:val="9"/>
        <w:tblW w:w="1035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2"/>
        <w:gridCol w:w="5868"/>
        <w:gridCol w:w="1808"/>
        <w:gridCol w:w="1860"/>
      </w:tblGrid>
      <w:tr w14:paraId="24D8F4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830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76AEBB53">
            <w:pPr>
              <w:numPr>
                <w:ilvl w:val="0"/>
                <w:numId w:val="1"/>
              </w:numPr>
              <w:spacing w:before="0" w:after="0" w:line="36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24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47AD1CE8">
            <w:pPr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B.Tech. Information Technology </w:t>
            </w:r>
          </w:p>
          <w:p w14:paraId="165B1298">
            <w:pPr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K S R Institute for Engineering and Technology, Tiruchengode-637215, Tamilnadu, India</w:t>
            </w:r>
          </w:p>
          <w:p w14:paraId="4B95FD61">
            <w:pPr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Current CGPA – 7.96</w:t>
            </w:r>
          </w:p>
        </w:tc>
        <w:tc>
          <w:tcPr>
            <w:tcW w:w="1820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05DCEBE8">
            <w:pPr>
              <w:spacing w:before="0" w:after="0" w:line="360" w:lineRule="auto"/>
              <w:jc w:val="righ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2023-Present</w:t>
            </w:r>
          </w:p>
        </w:tc>
        <w:tc>
          <w:tcPr>
            <w:tcW w:w="1864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11D1AFCD">
            <w:pPr>
              <w:spacing w:before="0" w:after="0" w:line="360" w:lineRule="auto"/>
              <w:jc w:val="righ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Tiruchengode</w:t>
            </w:r>
          </w:p>
        </w:tc>
      </w:tr>
      <w:tr w14:paraId="05C0E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830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4917BF0F">
            <w:pPr>
              <w:numPr>
                <w:ilvl w:val="0"/>
                <w:numId w:val="2"/>
              </w:numPr>
              <w:spacing w:before="0" w:after="0" w:line="36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24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76A98CE2">
            <w:pPr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12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– Sree Vetri Vikas Matric Hr. Sec. School</w:t>
            </w:r>
          </w:p>
          <w:p w14:paraId="072BB3C9">
            <w:pPr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Percentage 75%</w:t>
            </w:r>
          </w:p>
        </w:tc>
        <w:tc>
          <w:tcPr>
            <w:tcW w:w="1820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5070B82D">
            <w:pPr>
              <w:spacing w:before="0" w:after="0" w:line="360" w:lineRule="auto"/>
              <w:jc w:val="righ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2022-2023</w:t>
            </w:r>
          </w:p>
        </w:tc>
        <w:tc>
          <w:tcPr>
            <w:tcW w:w="1864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23CAD210">
            <w:pPr>
              <w:spacing w:before="0" w:after="0" w:line="360" w:lineRule="auto"/>
              <w:jc w:val="righ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Dharmapuri</w:t>
            </w:r>
          </w:p>
        </w:tc>
      </w:tr>
    </w:tbl>
    <w:p w14:paraId="64B031D7">
      <w:r>
        <w:pict>
          <v:rect id="_x0000_i1028" o:spt="1" style="height:4.5pt;width:494.55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778837">
      <w:pPr>
        <w:spacing w:before="0"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CORE SKILLS</w:t>
      </w:r>
    </w:p>
    <w:tbl>
      <w:tblPr>
        <w:tblStyle w:val="9"/>
        <w:tblW w:w="1035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2779"/>
        <w:gridCol w:w="303"/>
        <w:gridCol w:w="6517"/>
      </w:tblGrid>
      <w:tr w14:paraId="1AE6D4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757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1333A51D">
            <w:pPr>
              <w:numPr>
                <w:ilvl w:val="0"/>
                <w:numId w:val="3"/>
              </w:numPr>
              <w:pBdr>
                <w:left w:val="none" w:color="auto" w:sz="0" w:space="7"/>
              </w:pBdr>
              <w:spacing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93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5F2C7ECA">
            <w:pPr>
              <w:spacing w:before="0" w:after="0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Front-End Technologies</w:t>
            </w:r>
          </w:p>
        </w:tc>
        <w:tc>
          <w:tcPr>
            <w:tcW w:w="303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7CAE2333">
            <w:pPr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</w:t>
            </w:r>
          </w:p>
        </w:tc>
        <w:tc>
          <w:tcPr>
            <w:tcW w:w="6577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759F2B5D">
            <w:pPr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HTML, CSS, JavaScript</w:t>
            </w:r>
          </w:p>
        </w:tc>
      </w:tr>
      <w:tr w14:paraId="23FFC1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757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7D20C7A0">
            <w:pPr>
              <w:numPr>
                <w:ilvl w:val="0"/>
                <w:numId w:val="4"/>
              </w:numPr>
              <w:pBdr>
                <w:left w:val="none" w:color="auto" w:sz="0" w:space="7"/>
              </w:pBdr>
              <w:spacing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93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708B688A">
            <w:pPr>
              <w:spacing w:before="0" w:after="0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Back-End Technologies</w:t>
            </w:r>
          </w:p>
        </w:tc>
        <w:tc>
          <w:tcPr>
            <w:tcW w:w="303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55496DF4">
            <w:pPr>
              <w:spacing w:before="0" w:after="0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</w:t>
            </w:r>
          </w:p>
        </w:tc>
        <w:tc>
          <w:tcPr>
            <w:tcW w:w="6577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2B98E189">
            <w:pPr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C, Python, Java</w:t>
            </w:r>
          </w:p>
        </w:tc>
      </w:tr>
      <w:tr w14:paraId="353049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757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7C6F707B">
            <w:pPr>
              <w:numPr>
                <w:ilvl w:val="0"/>
                <w:numId w:val="5"/>
              </w:numPr>
              <w:pBdr>
                <w:left w:val="none" w:color="auto" w:sz="0" w:space="7"/>
              </w:pBdr>
              <w:spacing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93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01C70844">
            <w:pPr>
              <w:spacing w:before="0" w:after="0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Databases</w:t>
            </w:r>
          </w:p>
        </w:tc>
        <w:tc>
          <w:tcPr>
            <w:tcW w:w="303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4EED1B80">
            <w:pPr>
              <w:spacing w:before="0" w:after="0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</w:t>
            </w:r>
          </w:p>
        </w:tc>
        <w:tc>
          <w:tcPr>
            <w:tcW w:w="6577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5B725522">
            <w:pPr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MySQL </w:t>
            </w:r>
          </w:p>
        </w:tc>
      </w:tr>
      <w:tr w14:paraId="7D5F60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757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14EB0FCC">
            <w:pPr>
              <w:numPr>
                <w:ilvl w:val="0"/>
                <w:numId w:val="6"/>
              </w:numPr>
              <w:pBdr>
                <w:left w:val="none" w:color="auto" w:sz="0" w:space="7"/>
              </w:pBdr>
              <w:spacing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93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2F17F1BD">
            <w:pPr>
              <w:spacing w:before="0" w:after="0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303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3C3FFFFA">
            <w:pPr>
              <w:spacing w:before="0" w:after="0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</w:t>
            </w:r>
          </w:p>
        </w:tc>
        <w:tc>
          <w:tcPr>
            <w:tcW w:w="6577" w:type="dxa"/>
            <w:tcMar>
              <w:top w:w="0" w:type="dxa"/>
              <w:left w:w="118" w:type="dxa"/>
              <w:bottom w:w="0" w:type="dxa"/>
              <w:right w:w="118" w:type="dxa"/>
            </w:tcMar>
            <w:vAlign w:val="top"/>
          </w:tcPr>
          <w:p w14:paraId="34364D68">
            <w:pPr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 strctures</w:t>
            </w:r>
          </w:p>
        </w:tc>
      </w:tr>
    </w:tbl>
    <w:p w14:paraId="39CFF68D">
      <w:r>
        <w:pict>
          <v:rect id="_x0000_i1029" o:spt="1" style="height:4.5pt;width:494.55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ECA6E7">
      <w:pPr>
        <w:spacing w:before="0"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PROFESSIONAL EXPERIENCE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</w:p>
    <w:p w14:paraId="3F890962">
      <w:pPr>
        <w:spacing w:before="0"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INTERNSHIP EXPERIENCE</w:t>
      </w:r>
    </w:p>
    <w:p w14:paraId="5C363A25">
      <w:pPr>
        <w:spacing w:before="0"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Full Stack Developer Intern</w:t>
      </w:r>
    </w:p>
    <w:p w14:paraId="626896CD">
      <w:pPr>
        <w:spacing w:before="0"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Xplore Intellects Pvt Ltd, Coimbatore</w:t>
      </w:r>
    </w:p>
    <w:p w14:paraId="27165575">
      <w:pPr>
        <w:spacing w:before="0"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July/ 2024Year – Present</w:t>
      </w:r>
    </w:p>
    <w:p w14:paraId="3D4E7B3D">
      <w:pPr>
        <w:numPr>
          <w:ilvl w:val="0"/>
          <w:numId w:val="7"/>
        </w:numPr>
        <w:spacing w:before="0" w:line="360" w:lineRule="auto"/>
        <w:ind w:left="720" w:right="0" w:hanging="360"/>
        <w:jc w:val="both"/>
        <w:rPr>
          <w:rFonts w:ascii="Wingdings" w:hAnsi="Wingdings" w:eastAsia="Wingdings" w:cs="Wingding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Created website and login page using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HTML5, CSS, and JavaScript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ensure compatibility across devices and browsers.</w:t>
      </w:r>
    </w:p>
    <w:p w14:paraId="69235481">
      <w:pPr>
        <w:numPr>
          <w:ilvl w:val="0"/>
          <w:numId w:val="7"/>
        </w:numPr>
        <w:spacing w:after="0" w:line="360" w:lineRule="auto"/>
        <w:ind w:left="720" w:right="0" w:hanging="360"/>
        <w:jc w:val="both"/>
        <w:rPr>
          <w:rFonts w:ascii="Wingdings" w:hAnsi="Wingdings" w:eastAsia="Wingdings" w:cs="Wingding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Completed the task on document object model(DOM) programming</w:t>
      </w:r>
    </w:p>
    <w:p w14:paraId="095FEF46">
      <w:pPr>
        <w:spacing w:before="0" w:after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49B2BACC">
      <w:r>
        <w:pict>
          <v:rect id="_x0000_i1030" o:spt="1" style="height:4.5pt;width:494.55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D123F2">
      <w:pPr>
        <w:spacing w:before="0" w:after="0" w:line="360" w:lineRule="auto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PROJECTS</w:t>
      </w:r>
    </w:p>
    <w:p w14:paraId="39DD8974">
      <w:pPr>
        <w:numPr>
          <w:ilvl w:val="0"/>
          <w:numId w:val="8"/>
        </w:numPr>
        <w:pBdr>
          <w:left w:val="none" w:color="auto" w:sz="0" w:space="5"/>
        </w:pBdr>
        <w:spacing w:before="0" w:line="36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Personal Portfolio Website </w:t>
      </w:r>
    </w:p>
    <w:p w14:paraId="5851980A">
      <w:pPr>
        <w:numPr>
          <w:ilvl w:val="0"/>
          <w:numId w:val="8"/>
        </w:numPr>
        <w:pBdr>
          <w:left w:val="none" w:color="auto" w:sz="0" w:space="5"/>
        </w:pBdr>
        <w:spacing w:line="36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E_Commerce Website</w:t>
      </w:r>
    </w:p>
    <w:p w14:paraId="11FF1229">
      <w:pPr>
        <w:numPr>
          <w:ilvl w:val="0"/>
          <w:numId w:val="8"/>
        </w:numPr>
        <w:pBdr>
          <w:left w:val="none" w:color="auto" w:sz="0" w:space="5"/>
        </w:pBdr>
        <w:spacing w:after="0" w:line="36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Login Page And Webpage</w:t>
      </w:r>
    </w:p>
    <w:p w14:paraId="0F118D83">
      <w:r>
        <w:pict>
          <v:rect id="_x0000_i1031" o:spt="1" style="height:4.5pt;width:494.55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829574">
      <w:pPr>
        <w:spacing w:before="0" w:after="0" w:line="360" w:lineRule="auto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CERTIFICATIONS</w:t>
      </w:r>
    </w:p>
    <w:p w14:paraId="51B2C11E">
      <w:pPr>
        <w:spacing w:before="0"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Learnathon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51B5752B">
      <w:pPr>
        <w:numPr>
          <w:ilvl w:val="0"/>
          <w:numId w:val="9"/>
        </w:numPr>
        <w:spacing w:before="0" w:line="360" w:lineRule="auto"/>
        <w:ind w:left="1710" w:right="0" w:hanging="360"/>
        <w:jc w:val="left"/>
        <w:rPr>
          <w:rFonts w:ascii="Wingdings" w:hAnsi="Wingdings" w:eastAsia="Wingdings" w:cs="Wingding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Bentley </w:t>
      </w:r>
    </w:p>
    <w:p w14:paraId="1BEC9CFD">
      <w:pPr>
        <w:numPr>
          <w:ilvl w:val="0"/>
          <w:numId w:val="9"/>
        </w:numPr>
        <w:spacing w:line="360" w:lineRule="auto"/>
        <w:ind w:left="1710" w:right="0" w:hanging="360"/>
        <w:jc w:val="left"/>
        <w:rPr>
          <w:rFonts w:ascii="Wingdings" w:hAnsi="Wingdings" w:eastAsia="Wingdings" w:cs="Wingding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Wadhwani</w:t>
      </w:r>
    </w:p>
    <w:p w14:paraId="023F5E10">
      <w:pPr>
        <w:numPr>
          <w:ilvl w:val="0"/>
          <w:numId w:val="9"/>
        </w:numPr>
        <w:spacing w:line="360" w:lineRule="auto"/>
        <w:ind w:left="1710" w:right="0" w:hanging="360"/>
        <w:jc w:val="left"/>
        <w:rPr>
          <w:rFonts w:ascii="Wingdings" w:hAnsi="Wingdings" w:eastAsia="Wingdings" w:cs="Wingding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Fundamentals Of Generative Ai</w:t>
      </w:r>
    </w:p>
    <w:p w14:paraId="6B71105E">
      <w:pPr>
        <w:numPr>
          <w:ilvl w:val="0"/>
          <w:numId w:val="9"/>
        </w:numPr>
        <w:spacing w:line="360" w:lineRule="auto"/>
        <w:ind w:left="1710" w:right="0" w:hanging="360"/>
        <w:jc w:val="left"/>
        <w:rPr>
          <w:rFonts w:ascii="Wingdings" w:hAnsi="Wingdings" w:eastAsia="Wingdings" w:cs="Wingding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Celonis </w:t>
      </w:r>
    </w:p>
    <w:p w14:paraId="7C7D272C">
      <w:pPr>
        <w:numPr>
          <w:ilvl w:val="0"/>
          <w:numId w:val="9"/>
        </w:numPr>
        <w:spacing w:line="360" w:lineRule="auto"/>
        <w:ind w:left="1710" w:right="0" w:hanging="360"/>
        <w:jc w:val="left"/>
        <w:rPr>
          <w:rFonts w:ascii="Wingdings" w:hAnsi="Wingdings" w:eastAsia="Wingdings" w:cs="Wingding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Ui Path</w:t>
      </w:r>
    </w:p>
    <w:p w14:paraId="2851E70D">
      <w:pPr>
        <w:numPr>
          <w:ilvl w:val="0"/>
          <w:numId w:val="9"/>
        </w:numPr>
        <w:spacing w:after="0" w:line="360" w:lineRule="auto"/>
        <w:ind w:left="1710" w:right="0" w:hanging="360"/>
        <w:jc w:val="left"/>
        <w:rPr>
          <w:rFonts w:ascii="Wingdings" w:hAnsi="Wingdings" w:eastAsia="Wingdings" w:cs="Wingding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Mangodb</w:t>
      </w:r>
    </w:p>
    <w:p w14:paraId="6A7677FE">
      <w:pPr>
        <w:spacing w:before="0"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Workshop: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7E28EA03">
      <w:pPr>
        <w:numPr>
          <w:ilvl w:val="0"/>
          <w:numId w:val="10"/>
        </w:numPr>
        <w:spacing w:before="0" w:line="360" w:lineRule="auto"/>
        <w:ind w:left="1710" w:right="0" w:hanging="360"/>
        <w:jc w:val="left"/>
        <w:rPr>
          <w:rFonts w:ascii="Wingdings" w:hAnsi="Wingdings" w:eastAsia="Wingdings" w:cs="Wingding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blockchain and cloud computing</w:t>
      </w:r>
    </w:p>
    <w:p w14:paraId="6A369CAF">
      <w:pPr>
        <w:numPr>
          <w:ilvl w:val="0"/>
          <w:numId w:val="10"/>
        </w:numPr>
        <w:spacing w:after="0" w:line="360" w:lineRule="auto"/>
        <w:ind w:left="1710" w:right="0" w:hanging="360"/>
        <w:jc w:val="left"/>
        <w:rPr>
          <w:rFonts w:ascii="Wingdings" w:hAnsi="Wingdings" w:eastAsia="Wingdings" w:cs="Wingding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Free Human Resource Skills, TareeqaGlobal Solution Pvt td</w:t>
      </w:r>
    </w:p>
    <w:p w14:paraId="4B9A5B1D">
      <w:pPr>
        <w:spacing w:before="0"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Course: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4798CA4E">
      <w:pPr>
        <w:numPr>
          <w:ilvl w:val="0"/>
          <w:numId w:val="11"/>
        </w:numPr>
        <w:spacing w:before="0" w:after="0" w:line="360" w:lineRule="auto"/>
        <w:ind w:left="1710" w:right="0" w:hanging="360"/>
        <w:jc w:val="left"/>
        <w:rPr>
          <w:rFonts w:ascii="Wingdings" w:hAnsi="Wingdings" w:eastAsia="Wingdings" w:cs="Wingding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Introduction To Artificial Intelligence, Infosys</w:t>
      </w:r>
    </w:p>
    <w:p w14:paraId="680C8303">
      <w:pPr>
        <w:spacing w:before="0"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Webinar: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7CF3303A">
      <w:pPr>
        <w:numPr>
          <w:ilvl w:val="0"/>
          <w:numId w:val="12"/>
        </w:numPr>
        <w:spacing w:before="0" w:after="0" w:line="360" w:lineRule="auto"/>
        <w:ind w:left="1710" w:right="0" w:hanging="360"/>
        <w:jc w:val="left"/>
        <w:rPr>
          <w:rFonts w:ascii="Wingdings" w:hAnsi="Wingdings" w:eastAsia="Wingdings" w:cs="Wingding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AI: The Invisible Hand Shaping Every Industry Kongunandu CET</w:t>
      </w:r>
    </w:p>
    <w:p w14:paraId="009E5754">
      <w:pPr>
        <w:spacing w:before="0" w:after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Webathon contest: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79FF65C5">
      <w:pPr>
        <w:numPr>
          <w:ilvl w:val="0"/>
          <w:numId w:val="13"/>
        </w:numPr>
        <w:spacing w:before="0" w:after="0" w:line="360" w:lineRule="auto"/>
        <w:ind w:left="1710" w:right="0" w:hanging="360"/>
        <w:jc w:val="left"/>
        <w:rPr>
          <w:rFonts w:ascii="Wingdings" w:hAnsi="Wingdings" w:eastAsia="Wingdings" w:cs="Wingding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Participation, organized by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eastAsia="Times New Roman" w:cs="Times New Roman"/>
          <w:sz w:val="24"/>
          <w:szCs w:val="24"/>
        </w:rPr>
        <w:t>FG student chapter, KSRIET</w:t>
      </w:r>
      <w:bookmarkStart w:id="0" w:name="_GoBack"/>
      <w:bookmarkEnd w:id="0"/>
    </w:p>
    <w:p w14:paraId="13C285FB">
      <w:r>
        <w:pict>
          <v:rect id="_x0000_i1032" o:spt="1" style="height:4.5pt;width:494.55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8B70F1">
      <w:pPr>
        <w:spacing w:before="0" w:after="0" w:line="360" w:lineRule="auto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ADDITIONAL INFORMATION</w:t>
      </w:r>
    </w:p>
    <w:p w14:paraId="2F3CB8DC">
      <w:pPr>
        <w:numPr>
          <w:ilvl w:val="0"/>
          <w:numId w:val="14"/>
        </w:numPr>
        <w:pBdr>
          <w:left w:val="none" w:color="auto" w:sz="0" w:space="7"/>
        </w:pBdr>
        <w:spacing w:before="0" w:line="36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Languages: Tamil, English</w:t>
      </w:r>
    </w:p>
    <w:p w14:paraId="2AA4FFB2">
      <w:pPr>
        <w:numPr>
          <w:ilvl w:val="0"/>
          <w:numId w:val="14"/>
        </w:numPr>
        <w:pBdr>
          <w:left w:val="none" w:color="auto" w:sz="0" w:space="7"/>
        </w:pBdr>
        <w:spacing w:line="36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Active member of the college’s technical and Non-technical clubs</w:t>
      </w:r>
    </w:p>
    <w:p w14:paraId="7B7F1D98">
      <w:pPr>
        <w:numPr>
          <w:ilvl w:val="0"/>
          <w:numId w:val="14"/>
        </w:numPr>
        <w:pBdr>
          <w:left w:val="none" w:color="auto" w:sz="0" w:space="7"/>
        </w:pBdr>
        <w:spacing w:line="36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Volunteered in organizing coding competitions and workshops</w:t>
      </w:r>
    </w:p>
    <w:p w14:paraId="0435603A">
      <w:pPr>
        <w:numPr>
          <w:ilvl w:val="0"/>
          <w:numId w:val="14"/>
        </w:numPr>
        <w:pBdr>
          <w:left w:val="none" w:color="auto" w:sz="0" w:space="7"/>
        </w:pBdr>
        <w:spacing w:after="0" w:line="36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Hobbies: Singing, Gardening</w:t>
      </w:r>
    </w:p>
    <w:p w14:paraId="24938E7C">
      <w:r>
        <w:pict>
          <v:rect id="_x0000_i1033" o:spt="1" style="height:4.5pt;width:494.55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7" w:h="16839"/>
      <w:pgMar w:top="1008" w:right="1008" w:bottom="1008" w:left="1008" w:header="720" w:footer="720" w:gutter="0"/>
      <w:pgNumType w:fmt="decimal" w:chapSep="hyphen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eastAsia="Wingdings" w:cs="Wingdings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eastAsia="Wingdings" w:cs="Wingdings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eastAsia="Wingdings" w:cs="Wingdings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eastAsia="Wingdings" w:cs="Wingdings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eastAsia="Wingdings" w:cs="Wingdings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0000000B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eastAsia="Wingdings" w:cs="Wingdings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C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eastAsia="Wingdings" w:cs="Wingdings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E"/>
    <w:multiLevelType w:val="multilevel"/>
    <w:tmpl w:val="0000000E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eastAsia="Wingdings" w:cs="Wingdings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F"/>
    <w:multiLevelType w:val="multilevel"/>
    <w:tmpl w:val="0000000F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b w:val="0"/>
        <w:bCs w:val="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99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5630AD3"/>
    <w:rsid w:val="08A4283A"/>
    <w:rsid w:val="234057AC"/>
    <w:rsid w:val="301B13F8"/>
    <w:rsid w:val="3D43308F"/>
    <w:rsid w:val="421019EE"/>
    <w:rsid w:val="51357C48"/>
    <w:rsid w:val="55966EF8"/>
    <w:rsid w:val="56663D4D"/>
    <w:rsid w:val="5F8C70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="Calibri" w:hAnsi="Calibri" w:eastAsia="Calibri" w:cs="Calibri"/>
      <w:b/>
      <w:bCs/>
      <w:color w:val="2F5496"/>
      <w:kern w:val="36"/>
      <w:sz w:val="48"/>
      <w:szCs w:val="48"/>
    </w:rPr>
  </w:style>
  <w:style w:type="paragraph" w:styleId="3">
    <w:name w:val="heading 2"/>
    <w:basedOn w:val="1"/>
    <w:next w:val="1"/>
    <w:link w:val="11"/>
    <w:qFormat/>
    <w:uiPriority w:val="9"/>
    <w:pPr>
      <w:keepNext/>
      <w:keepLines/>
      <w:spacing w:before="40" w:after="0"/>
      <w:outlineLvl w:val="1"/>
    </w:pPr>
    <w:rPr>
      <w:rFonts w:ascii="Calibri" w:hAnsi="Calibri" w:eastAsia="Calibri" w:cs="Calibri"/>
      <w:b/>
      <w:bCs/>
      <w:color w:val="2F5496"/>
      <w:sz w:val="36"/>
      <w:szCs w:val="36"/>
    </w:rPr>
  </w:style>
  <w:style w:type="paragraph" w:styleId="4">
    <w:name w:val="heading 3"/>
    <w:basedOn w:val="1"/>
    <w:next w:val="1"/>
    <w:link w:val="12"/>
    <w:qFormat/>
    <w:uiPriority w:val="9"/>
    <w:pPr>
      <w:keepNext/>
      <w:keepLines/>
      <w:spacing w:before="40" w:after="0"/>
      <w:outlineLvl w:val="2"/>
    </w:pPr>
    <w:rPr>
      <w:rFonts w:ascii="Calibri" w:hAnsi="Calibri" w:eastAsia="Calibri" w:cs="Calibri"/>
      <w:b/>
      <w:bCs/>
      <w:color w:val="1F3763"/>
      <w:sz w:val="28"/>
      <w:szCs w:val="28"/>
    </w:rPr>
  </w:style>
  <w:style w:type="paragraph" w:styleId="5">
    <w:name w:val="heading 4"/>
    <w:basedOn w:val="1"/>
    <w:next w:val="1"/>
    <w:link w:val="13"/>
    <w:qFormat/>
    <w:uiPriority w:val="9"/>
    <w:pPr>
      <w:keepNext/>
      <w:keepLines/>
      <w:spacing w:before="40" w:after="0"/>
      <w:outlineLvl w:val="3"/>
    </w:pPr>
    <w:rPr>
      <w:rFonts w:ascii="Calibri" w:hAnsi="Calibri" w:eastAsia="Calibri" w:cs="Calibri"/>
      <w:b/>
      <w:bCs/>
      <w:iCs/>
      <w:color w:val="2F5496"/>
      <w:sz w:val="24"/>
      <w:szCs w:val="24"/>
    </w:rPr>
  </w:style>
  <w:style w:type="paragraph" w:styleId="6">
    <w:name w:val="heading 5"/>
    <w:basedOn w:val="1"/>
    <w:next w:val="1"/>
    <w:link w:val="14"/>
    <w:qFormat/>
    <w:uiPriority w:val="9"/>
    <w:pPr>
      <w:keepNext/>
      <w:keepLines/>
      <w:spacing w:before="40" w:after="0"/>
      <w:outlineLvl w:val="4"/>
    </w:pPr>
    <w:rPr>
      <w:rFonts w:ascii="Calibri" w:hAnsi="Calibri" w:eastAsia="Calibri" w:cs="Calibri"/>
      <w:b/>
      <w:bCs/>
      <w:color w:val="2F5496"/>
      <w:sz w:val="20"/>
      <w:szCs w:val="20"/>
    </w:rPr>
  </w:style>
  <w:style w:type="paragraph" w:styleId="7">
    <w:name w:val="heading 6"/>
    <w:basedOn w:val="1"/>
    <w:next w:val="1"/>
    <w:link w:val="15"/>
    <w:qFormat/>
    <w:uiPriority w:val="9"/>
    <w:pPr>
      <w:keepNext/>
      <w:keepLines/>
      <w:spacing w:before="40" w:after="0"/>
      <w:outlineLvl w:val="5"/>
    </w:pPr>
    <w:rPr>
      <w:rFonts w:ascii="Calibri" w:hAnsi="Calibri" w:eastAsia="Calibri" w:cs="Calibri"/>
      <w:b/>
      <w:bCs/>
      <w:color w:val="1F3763"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1 Char"/>
    <w:basedOn w:val="8"/>
    <w:link w:val="2"/>
    <w:uiPriority w:val="9"/>
    <w:rPr>
      <w:rFonts w:ascii="Calibri Light" w:hAnsi="Calibri Light" w:eastAsia="Times New Roman" w:cs="Times New Roman"/>
      <w:color w:val="2F5496"/>
      <w:sz w:val="32"/>
      <w:szCs w:val="32"/>
    </w:rPr>
  </w:style>
  <w:style w:type="character" w:customStyle="1" w:styleId="11">
    <w:name w:val="Heading 2 Char"/>
    <w:basedOn w:val="8"/>
    <w:link w:val="3"/>
    <w:uiPriority w:val="9"/>
    <w:rPr>
      <w:rFonts w:ascii="Calibri Light" w:hAnsi="Calibri Light" w:eastAsia="Times New Roman" w:cs="Times New Roman"/>
      <w:color w:val="2F5496"/>
      <w:sz w:val="26"/>
      <w:szCs w:val="26"/>
    </w:rPr>
  </w:style>
  <w:style w:type="character" w:customStyle="1" w:styleId="12">
    <w:name w:val="Heading 3 Char"/>
    <w:basedOn w:val="8"/>
    <w:link w:val="4"/>
    <w:uiPriority w:val="9"/>
    <w:rPr>
      <w:rFonts w:ascii="Calibri Light" w:hAnsi="Calibri Light" w:eastAsia="Times New Roman" w:cs="Times New Roman"/>
      <w:color w:val="1F3763"/>
      <w:sz w:val="24"/>
      <w:szCs w:val="24"/>
    </w:rPr>
  </w:style>
  <w:style w:type="character" w:customStyle="1" w:styleId="13">
    <w:name w:val="Heading 4 Char"/>
    <w:basedOn w:val="8"/>
    <w:link w:val="5"/>
    <w:uiPriority w:val="9"/>
    <w:rPr>
      <w:rFonts w:ascii="Calibri Light" w:hAnsi="Calibri Light" w:eastAsia="Times New Roman" w:cs="Times New Roman"/>
      <w:i/>
      <w:iCs/>
      <w:color w:val="2F5496"/>
    </w:rPr>
  </w:style>
  <w:style w:type="character" w:customStyle="1" w:styleId="14">
    <w:name w:val="Heading 5 Char"/>
    <w:basedOn w:val="8"/>
    <w:link w:val="6"/>
    <w:uiPriority w:val="9"/>
    <w:rPr>
      <w:rFonts w:ascii="Calibri Light" w:hAnsi="Calibri Light" w:eastAsia="Times New Roman" w:cs="Times New Roman"/>
      <w:color w:val="2F5496"/>
    </w:rPr>
  </w:style>
  <w:style w:type="character" w:customStyle="1" w:styleId="15">
    <w:name w:val="Heading 6 Char"/>
    <w:basedOn w:val="8"/>
    <w:link w:val="7"/>
    <w:uiPriority w:val="9"/>
    <w:rPr>
      <w:rFonts w:ascii="Calibri Light" w:hAnsi="Calibri Light" w:eastAsia="Times New Roman" w:cs="Times New Roman"/>
      <w:color w:val="1F3763"/>
    </w:rPr>
  </w:style>
  <w:style w:type="paragraph" w:customStyle="1" w:styleId="16">
    <w:name w:val="div_Section_1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2025-03-12T04:16:14Z</dcterms:created>
  <dc:creator>selva</dc:creator>
  <cp:lastModifiedBy>selva</cp:lastModifiedBy>
  <dcterms:modified xsi:type="dcterms:W3CDTF">2025-03-12T04:18:31Z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DFBD5D44D68A450496A05F36877DE3B2_12</vt:lpwstr>
  </property>
</Properties>
</file>